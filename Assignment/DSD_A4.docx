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A72C" w14:textId="790C525F" w:rsidR="00214E1B" w:rsidRPr="00D46BD9" w:rsidRDefault="00214E1B" w:rsidP="00214E1B">
      <w:pPr>
        <w:jc w:val="center"/>
        <w:rPr>
          <w:b/>
          <w:bCs/>
          <w:noProof/>
          <w:sz w:val="40"/>
          <w:szCs w:val="40"/>
        </w:rPr>
      </w:pPr>
      <w:r w:rsidRPr="00D46BD9">
        <w:rPr>
          <w:b/>
          <w:bCs/>
          <w:noProof/>
          <w:sz w:val="40"/>
          <w:szCs w:val="40"/>
        </w:rPr>
        <w:t>FSM Question</w:t>
      </w:r>
    </w:p>
    <w:p w14:paraId="6E85ABCC" w14:textId="3988FF08" w:rsidR="00D46BD9" w:rsidRPr="00D46BD9" w:rsidRDefault="00D46BD9" w:rsidP="00214E1B">
      <w:pPr>
        <w:jc w:val="center"/>
        <w:rPr>
          <w:noProof/>
          <w:sz w:val="28"/>
          <w:szCs w:val="28"/>
        </w:rPr>
      </w:pPr>
      <w:r w:rsidRPr="00D46BD9">
        <w:rPr>
          <w:noProof/>
          <w:sz w:val="28"/>
          <w:szCs w:val="28"/>
        </w:rPr>
        <w:t>Phạm Quang Vinh ITITIU21347</w:t>
      </w:r>
    </w:p>
    <w:p w14:paraId="662D1F87" w14:textId="77777777" w:rsidR="009D16BE" w:rsidRPr="00214E1B" w:rsidRDefault="009D16BE" w:rsidP="00214E1B">
      <w:pPr>
        <w:jc w:val="center"/>
        <w:rPr>
          <w:b/>
          <w:bCs/>
          <w:noProof/>
        </w:rPr>
      </w:pPr>
    </w:p>
    <w:p w14:paraId="7057DEA9" w14:textId="013A0999" w:rsidR="00E64AB6" w:rsidRDefault="00714611" w:rsidP="00214E1B">
      <w:r w:rsidRPr="00714611">
        <w:rPr>
          <w:noProof/>
        </w:rPr>
        <w:drawing>
          <wp:anchor distT="0" distB="0" distL="114300" distR="114300" simplePos="0" relativeHeight="251658240" behindDoc="0" locked="0" layoutInCell="1" allowOverlap="1" wp14:anchorId="54612360" wp14:editId="5255FB47">
            <wp:simplePos x="0" y="0"/>
            <wp:positionH relativeFrom="column">
              <wp:posOffset>3505200</wp:posOffset>
            </wp:positionH>
            <wp:positionV relativeFrom="paragraph">
              <wp:posOffset>4926965</wp:posOffset>
            </wp:positionV>
            <wp:extent cx="3134162" cy="2896004"/>
            <wp:effectExtent l="0" t="0" r="9525" b="0"/>
            <wp:wrapNone/>
            <wp:docPr id="1450781028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1028" name="Picture 1" descr="A diagram of a sta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E1B">
        <w:rPr>
          <w:noProof/>
        </w:rPr>
        <w:drawing>
          <wp:inline distT="0" distB="0" distL="0" distR="0" wp14:anchorId="3B994DD7" wp14:editId="034C0AB9">
            <wp:extent cx="5505450" cy="68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137" w14:textId="0F148375" w:rsidR="00214E1B" w:rsidRDefault="00214E1B" w:rsidP="00214E1B">
      <w:r>
        <w:rPr>
          <w:noProof/>
        </w:rPr>
        <w:lastRenderedPageBreak/>
        <w:drawing>
          <wp:inline distT="0" distB="0" distL="0" distR="0" wp14:anchorId="4EDEF9AA" wp14:editId="5B1CDDBA">
            <wp:extent cx="46958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6EE" w14:textId="247A41C6" w:rsidR="00714611" w:rsidRDefault="00714611" w:rsidP="00214E1B"/>
    <w:p w14:paraId="78A2ED56" w14:textId="15CA4C5A" w:rsidR="001C1212" w:rsidRDefault="001C1212" w:rsidP="00214E1B">
      <w:r>
        <w:t>Write the testbench to test the operation of this FSM circuit.</w:t>
      </w:r>
    </w:p>
    <w:p w14:paraId="67790743" w14:textId="77777777" w:rsidR="00714611" w:rsidRDefault="00714611" w:rsidP="00714611">
      <w:pPr>
        <w:rPr>
          <w:rFonts w:ascii="Comic Sans MS" w:hAnsi="Comic Sans MS"/>
          <w:sz w:val="18"/>
          <w:szCs w:val="18"/>
        </w:rPr>
        <w:sectPr w:rsidR="007146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0833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>module fsm_tb();</w:t>
      </w:r>
    </w:p>
    <w:p w14:paraId="73D63EB9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7D31416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Inputs</w:t>
      </w:r>
    </w:p>
    <w:p w14:paraId="65A80D79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reg clk;</w:t>
      </w:r>
    </w:p>
    <w:p w14:paraId="7B19C62D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reg rst;</w:t>
      </w:r>
    </w:p>
    <w:p w14:paraId="26D4A9C8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reg inp;</w:t>
      </w:r>
    </w:p>
    <w:p w14:paraId="478213D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643F925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Outputs</w:t>
      </w:r>
    </w:p>
    <w:p w14:paraId="75DEFEA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wire outp;</w:t>
      </w:r>
    </w:p>
    <w:p w14:paraId="06DB689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2A4742B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Instantiate the FSM module</w:t>
      </w:r>
    </w:p>
    <w:p w14:paraId="0AD8321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fsm uut (</w:t>
      </w:r>
    </w:p>
    <w:p w14:paraId="23075A2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.clk(clk),</w:t>
      </w:r>
    </w:p>
    <w:p w14:paraId="6C19646D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.rst(rst),</w:t>
      </w:r>
    </w:p>
    <w:p w14:paraId="252E8B88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.inp(inp),</w:t>
      </w:r>
    </w:p>
    <w:p w14:paraId="05ABA379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.outp(outp)</w:t>
      </w:r>
    </w:p>
    <w:p w14:paraId="24AAFBE0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);</w:t>
      </w:r>
    </w:p>
    <w:p w14:paraId="4E8D8C9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2756D93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Clock generation</w:t>
      </w:r>
    </w:p>
    <w:p w14:paraId="49D6F4F5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always #5 clk = ~clk;  // 10 ns clock period</w:t>
      </w:r>
    </w:p>
    <w:p w14:paraId="568031C5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0F023972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Initial values</w:t>
      </w:r>
    </w:p>
    <w:p w14:paraId="63628CF3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initial begin</w:t>
      </w:r>
    </w:p>
    <w:p w14:paraId="56C62B8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clk = 0;</w:t>
      </w:r>
    </w:p>
    <w:p w14:paraId="0B7FDCEB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rst = 1;  // Reset active high</w:t>
      </w:r>
    </w:p>
    <w:p w14:paraId="434AC9CF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inp = 0;</w:t>
      </w:r>
    </w:p>
    <w:p w14:paraId="272CEB02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01407948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Reset sequence</w:t>
      </w:r>
    </w:p>
    <w:p w14:paraId="2179728F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rst = 0;</w:t>
      </w:r>
    </w:p>
    <w:p w14:paraId="4B2CA2A7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rst = 1;</w:t>
      </w:r>
    </w:p>
    <w:p w14:paraId="0A68C9AF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710DF4AB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Test sequence</w:t>
      </w:r>
    </w:p>
    <w:p w14:paraId="3F7049D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Scenario 1: inp = 0, expect outp = 0</w:t>
      </w:r>
    </w:p>
    <w:p w14:paraId="51CEAC5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0;</w:t>
      </w:r>
    </w:p>
    <w:p w14:paraId="00B5F4D3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5F7E021D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Scenario 2: inp = 1, expect outp = 0</w:t>
      </w:r>
    </w:p>
    <w:p w14:paraId="00240CF9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1;</w:t>
      </w:r>
    </w:p>
    <w:p w14:paraId="021263C2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1689BEE8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Scenario 3: inp = 1, expect outp = 0</w:t>
      </w:r>
    </w:p>
    <w:p w14:paraId="3D6D7953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1;</w:t>
      </w:r>
    </w:p>
    <w:p w14:paraId="2BD441C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08ED3323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lastRenderedPageBreak/>
        <w:t xml:space="preserve">        // Scenario 4: inp = 0, expect outp = 0</w:t>
      </w:r>
    </w:p>
    <w:p w14:paraId="0ECF7B2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0;</w:t>
      </w:r>
    </w:p>
    <w:p w14:paraId="48B3DB1C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36E9A281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Scenario 5: inp = 1, expect outp = 1</w:t>
      </w:r>
    </w:p>
    <w:p w14:paraId="3C0C06D4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1;</w:t>
      </w:r>
    </w:p>
    <w:p w14:paraId="346ED64C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1B1FEEF0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Scenario 6: inp = 0, expect outp = 0</w:t>
      </w:r>
    </w:p>
    <w:p w14:paraId="331E320C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inp = 0;</w:t>
      </w:r>
    </w:p>
    <w:p w14:paraId="2872CD6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#10;</w:t>
      </w:r>
    </w:p>
    <w:p w14:paraId="573FAAFC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408F5DF6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// End simulation</w:t>
      </w:r>
    </w:p>
    <w:p w14:paraId="57148D18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#10 $finish;</w:t>
      </w:r>
    </w:p>
    <w:p w14:paraId="4A75ACAE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end</w:t>
      </w:r>
    </w:p>
    <w:p w14:paraId="1F6E7CAF" w14:textId="77777777" w:rsidR="00714611" w:rsidRPr="009D16BE" w:rsidRDefault="00714611" w:rsidP="00714611">
      <w:pPr>
        <w:rPr>
          <w:rFonts w:ascii="Consolas" w:hAnsi="Consolas"/>
          <w:sz w:val="18"/>
          <w:szCs w:val="18"/>
        </w:rPr>
      </w:pPr>
    </w:p>
    <w:p w14:paraId="3DDD897E" w14:textId="6CB20782" w:rsidR="00714611" w:rsidRPr="009D16BE" w:rsidRDefault="00714611" w:rsidP="00714611">
      <w:pPr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>endmodule</w:t>
      </w:r>
    </w:p>
    <w:p w14:paraId="2918874F" w14:textId="77777777" w:rsidR="00714611" w:rsidRDefault="00714611" w:rsidP="00214E1B">
      <w:pPr>
        <w:sectPr w:rsidR="00714611" w:rsidSect="007146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F75617" w14:textId="43A259BE" w:rsidR="006C06F7" w:rsidRDefault="006C06F7" w:rsidP="00214E1B">
      <w:r>
        <w:t xml:space="preserve">2. </w:t>
      </w:r>
      <w:r w:rsidRPr="006C06F7">
        <w:rPr>
          <w:rFonts w:ascii="ArialMT" w:hAnsi="ArialMT"/>
          <w:color w:val="000000"/>
        </w:rPr>
        <w:t>A FSM has a 1</w:t>
      </w:r>
      <w:r w:rsidR="00BE4D76">
        <w:rPr>
          <w:rFonts w:ascii="ArialMT" w:hAnsi="ArialMT"/>
          <w:color w:val="000000"/>
        </w:rPr>
        <w:t xml:space="preserve"> </w:t>
      </w:r>
      <w:r w:rsidRPr="006C06F7">
        <w:rPr>
          <w:rFonts w:ascii="ArialMT" w:hAnsi="ArialMT"/>
          <w:color w:val="000000"/>
        </w:rPr>
        <w:softHyphen/>
        <w:t>bit input, a 1</w:t>
      </w:r>
      <w:r w:rsidRPr="006C06F7">
        <w:rPr>
          <w:rFonts w:ascii="ArialMT" w:hAnsi="ArialMT"/>
          <w:color w:val="000000"/>
        </w:rPr>
        <w:softHyphen/>
        <w:t>bit output and 5 states. The behavior is described by the state</w:t>
      </w:r>
      <w:r w:rsidRPr="006C06F7">
        <w:rPr>
          <w:rFonts w:ascii="ArialMT" w:hAnsi="ArialMT"/>
          <w:color w:val="000000"/>
        </w:rPr>
        <w:br/>
        <w:t>diagram below. Implement this FSM in Verilog</w:t>
      </w:r>
      <w:r w:rsidR="001C1212">
        <w:rPr>
          <w:rFonts w:ascii="ArialMT" w:hAnsi="ArialMT"/>
          <w:color w:val="000000"/>
        </w:rPr>
        <w:t xml:space="preserve">, </w:t>
      </w:r>
      <w:r w:rsidR="001C1212">
        <w:t>Write the testbench to test the operation of this FSM circuit.</w:t>
      </w:r>
    </w:p>
    <w:p w14:paraId="520E70BF" w14:textId="7C235A22" w:rsidR="006C06F7" w:rsidRDefault="006C06F7" w:rsidP="00214E1B">
      <w:r>
        <w:rPr>
          <w:noProof/>
        </w:rPr>
        <w:drawing>
          <wp:inline distT="0" distB="0" distL="0" distR="0" wp14:anchorId="180FD6EE" wp14:editId="13771618">
            <wp:extent cx="5943600" cy="362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5A8" w14:textId="77777777" w:rsidR="00ED7F31" w:rsidRDefault="00ED7F31" w:rsidP="00214E1B"/>
    <w:p w14:paraId="1CF5C24B" w14:textId="77777777" w:rsidR="00ED7F31" w:rsidRDefault="00ED7F31" w:rsidP="00214E1B"/>
    <w:p w14:paraId="6E2DEFE8" w14:textId="77777777" w:rsidR="00ED7F31" w:rsidRDefault="00ED7F31" w:rsidP="00214E1B"/>
    <w:p w14:paraId="215D470A" w14:textId="6255DFBA" w:rsidR="00ED7F31" w:rsidRPr="00ED7F31" w:rsidRDefault="00ED7F31" w:rsidP="001C1212">
      <w:pPr>
        <w:jc w:val="both"/>
        <w:rPr>
          <w:b/>
          <w:bCs/>
        </w:rPr>
      </w:pPr>
      <w:r w:rsidRPr="00ED7F31">
        <w:rPr>
          <w:b/>
          <w:bCs/>
        </w:rPr>
        <w:t>Verilog Implementation</w:t>
      </w:r>
    </w:p>
    <w:p w14:paraId="553A794A" w14:textId="77777777" w:rsidR="00ED7F31" w:rsidRDefault="00ED7F31" w:rsidP="00ED7F31">
      <w:pPr>
        <w:jc w:val="both"/>
        <w:rPr>
          <w:rFonts w:ascii="Consolas" w:hAnsi="Consolas"/>
          <w:sz w:val="18"/>
          <w:szCs w:val="18"/>
        </w:rPr>
        <w:sectPr w:rsidR="00ED7F31" w:rsidSect="007146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55D90D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lastRenderedPageBreak/>
        <w:t>module FSM (</w:t>
      </w:r>
    </w:p>
    <w:p w14:paraId="3974A28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input wire clk,</w:t>
      </w:r>
    </w:p>
    <w:p w14:paraId="4A8C414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input wire reset,</w:t>
      </w:r>
    </w:p>
    <w:p w14:paraId="01B21785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input wire inp,</w:t>
      </w:r>
    </w:p>
    <w:p w14:paraId="283CF60D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output reg out</w:t>
      </w:r>
    </w:p>
    <w:p w14:paraId="45B8150F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>);</w:t>
      </w:r>
    </w:p>
    <w:p w14:paraId="420CC41B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</w:p>
    <w:p w14:paraId="7ECC099C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Define states</w:t>
      </w:r>
    </w:p>
    <w:p w14:paraId="7499A2A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typedef enum logic [2:0] {</w:t>
      </w:r>
    </w:p>
    <w:p w14:paraId="4501B99C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A, B, C, D, E, End</w:t>
      </w:r>
    </w:p>
    <w:p w14:paraId="6E3A608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} state_t;</w:t>
      </w:r>
    </w:p>
    <w:p w14:paraId="5095E020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</w:p>
    <w:p w14:paraId="20C417C0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State and next state variables</w:t>
      </w:r>
    </w:p>
    <w:p w14:paraId="1DCFD85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state_t state, next_state;</w:t>
      </w:r>
    </w:p>
    <w:p w14:paraId="49AB9FA1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</w:p>
    <w:p w14:paraId="5817C06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State register</w:t>
      </w:r>
    </w:p>
    <w:p w14:paraId="223CEBE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always_ff @(posedge clk or posedge reset)</w:t>
      </w:r>
    </w:p>
    <w:p w14:paraId="16322D5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begin</w:t>
      </w:r>
    </w:p>
    <w:p w14:paraId="1E02668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if (reset)</w:t>
      </w:r>
    </w:p>
    <w:p w14:paraId="5D252A6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state &lt;= A;  // Initial state</w:t>
      </w:r>
    </w:p>
    <w:p w14:paraId="75D8A2E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else</w:t>
      </w:r>
    </w:p>
    <w:p w14:paraId="12EF8BC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state &lt;= next_state;</w:t>
      </w:r>
    </w:p>
    <w:p w14:paraId="0AD2534C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end</w:t>
      </w:r>
    </w:p>
    <w:p w14:paraId="41D243B4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</w:p>
    <w:p w14:paraId="3A7C39F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// State transition and output logic</w:t>
      </w:r>
    </w:p>
    <w:p w14:paraId="4AC88FF2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always_comb</w:t>
      </w:r>
    </w:p>
    <w:p w14:paraId="0B47213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begin</w:t>
      </w:r>
    </w:p>
    <w:p w14:paraId="42D2F155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case (state)</w:t>
      </w:r>
    </w:p>
    <w:p w14:paraId="3181315B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A: begin</w:t>
      </w:r>
    </w:p>
    <w:p w14:paraId="444F43FA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if (inp)</w:t>
      </w:r>
    </w:p>
    <w:p w14:paraId="2FEFB872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C;</w:t>
      </w:r>
    </w:p>
    <w:p w14:paraId="1A83B31A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else</w:t>
      </w:r>
    </w:p>
    <w:p w14:paraId="497A9D1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B;</w:t>
      </w:r>
    </w:p>
    <w:p w14:paraId="7FE8B751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0;</w:t>
      </w:r>
    </w:p>
    <w:p w14:paraId="1DCDA154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74B2D394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B: begin</w:t>
      </w:r>
    </w:p>
    <w:p w14:paraId="0B6BBA3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if (inp)</w:t>
      </w:r>
    </w:p>
    <w:p w14:paraId="3ED3CE1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D;</w:t>
      </w:r>
    </w:p>
    <w:p w14:paraId="5E95F05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else</w:t>
      </w:r>
    </w:p>
    <w:p w14:paraId="39331FD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B;</w:t>
      </w:r>
    </w:p>
    <w:p w14:paraId="79593ED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0;</w:t>
      </w:r>
    </w:p>
    <w:p w14:paraId="6FCC9FBC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1818E33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C: begin</w:t>
      </w:r>
    </w:p>
    <w:p w14:paraId="0DD1687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if (inp)</w:t>
      </w:r>
    </w:p>
    <w:p w14:paraId="35A1222D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C;</w:t>
      </w:r>
    </w:p>
    <w:p w14:paraId="01A8F1B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else</w:t>
      </w:r>
    </w:p>
    <w:p w14:paraId="494EADE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E;</w:t>
      </w:r>
    </w:p>
    <w:p w14:paraId="6A71A93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0;</w:t>
      </w:r>
    </w:p>
    <w:p w14:paraId="2575A0C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2CA617E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D: begin</w:t>
      </w:r>
    </w:p>
    <w:p w14:paraId="7AEF234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if (inp)</w:t>
      </w:r>
    </w:p>
    <w:p w14:paraId="43291D08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C;</w:t>
      </w:r>
    </w:p>
    <w:p w14:paraId="1B4B854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else</w:t>
      </w:r>
    </w:p>
    <w:p w14:paraId="3B442E8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E;</w:t>
      </w:r>
    </w:p>
    <w:p w14:paraId="41B922E5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1;</w:t>
      </w:r>
    </w:p>
    <w:p w14:paraId="767C73B8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1F705374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E: begin</w:t>
      </w:r>
    </w:p>
    <w:p w14:paraId="333E5B7D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if (inp)</w:t>
      </w:r>
    </w:p>
    <w:p w14:paraId="7A4895C9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lastRenderedPageBreak/>
        <w:t xml:space="preserve">                    next_state = D;</w:t>
      </w:r>
    </w:p>
    <w:p w14:paraId="4DA735E2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else</w:t>
      </w:r>
    </w:p>
    <w:p w14:paraId="22CAEE4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    next_state = End;</w:t>
      </w:r>
    </w:p>
    <w:p w14:paraId="5E24D99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1;</w:t>
      </w:r>
    </w:p>
    <w:p w14:paraId="46BC329F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3CEEE384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End: begin</w:t>
      </w:r>
    </w:p>
    <w:p w14:paraId="339B0C0E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next_state = End;</w:t>
      </w:r>
    </w:p>
    <w:p w14:paraId="5E2A4B67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1;</w:t>
      </w:r>
    </w:p>
    <w:p w14:paraId="179B91DA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46370D18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default: begin</w:t>
      </w:r>
    </w:p>
    <w:p w14:paraId="48FE34B3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next_state = A;</w:t>
      </w:r>
    </w:p>
    <w:p w14:paraId="5B388ED8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    out = 0;</w:t>
      </w:r>
    </w:p>
    <w:p w14:paraId="23CCC9D0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    end</w:t>
      </w:r>
    </w:p>
    <w:p w14:paraId="02670622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    endcase</w:t>
      </w:r>
    </w:p>
    <w:p w14:paraId="45630A76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 xml:space="preserve">    end</w:t>
      </w:r>
    </w:p>
    <w:p w14:paraId="03952EFC" w14:textId="77777777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</w:p>
    <w:p w14:paraId="1505B7BE" w14:textId="0D382310" w:rsidR="00ED7F31" w:rsidRPr="009D16BE" w:rsidRDefault="00ED7F31" w:rsidP="00ED7F31">
      <w:pPr>
        <w:jc w:val="both"/>
        <w:rPr>
          <w:rFonts w:ascii="Consolas" w:hAnsi="Consolas"/>
          <w:sz w:val="18"/>
          <w:szCs w:val="18"/>
        </w:rPr>
      </w:pPr>
      <w:r w:rsidRPr="009D16BE">
        <w:rPr>
          <w:rFonts w:ascii="Consolas" w:hAnsi="Consolas"/>
          <w:sz w:val="18"/>
          <w:szCs w:val="18"/>
        </w:rPr>
        <w:t>endmodule</w:t>
      </w:r>
    </w:p>
    <w:p w14:paraId="79803F79" w14:textId="77777777" w:rsidR="00ED7F31" w:rsidRPr="009D16BE" w:rsidRDefault="00ED7F31" w:rsidP="001C1212">
      <w:pPr>
        <w:jc w:val="both"/>
        <w:rPr>
          <w:rFonts w:ascii="Consolas" w:hAnsi="Consolas"/>
        </w:rPr>
      </w:pPr>
    </w:p>
    <w:p w14:paraId="3F4BE220" w14:textId="77777777" w:rsidR="00ED7F31" w:rsidRPr="009D16BE" w:rsidRDefault="00ED7F31" w:rsidP="001C1212">
      <w:pPr>
        <w:jc w:val="both"/>
        <w:rPr>
          <w:rFonts w:ascii="Consolas" w:hAnsi="Consolas"/>
        </w:rPr>
        <w:sectPr w:rsidR="00ED7F31" w:rsidRPr="009D16BE" w:rsidSect="00ED7F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109670" w14:textId="29897F48" w:rsidR="00ED7F31" w:rsidRPr="009D16BE" w:rsidRDefault="00ED7F31" w:rsidP="001C1212">
      <w:pPr>
        <w:jc w:val="both"/>
        <w:rPr>
          <w:rFonts w:ascii="Consolas" w:hAnsi="Consolas"/>
          <w:b/>
          <w:bCs/>
        </w:rPr>
      </w:pPr>
      <w:r w:rsidRPr="009D16BE">
        <w:rPr>
          <w:rFonts w:ascii="Consolas" w:hAnsi="Consolas"/>
          <w:b/>
          <w:bCs/>
        </w:rPr>
        <w:t>Testbench</w:t>
      </w:r>
    </w:p>
    <w:p w14:paraId="561E5C72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  <w:sectPr w:rsidR="00ED7F31" w:rsidRPr="009D16BE" w:rsidSect="007146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BFD69A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>module FSM_tb;</w:t>
      </w:r>
    </w:p>
    <w:p w14:paraId="5998978D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4DFAF29C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// Parameters</w:t>
      </w:r>
    </w:p>
    <w:p w14:paraId="2F3A2436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parameter CLK_PERIOD = 10;  // Clock period in ns</w:t>
      </w:r>
    </w:p>
    <w:p w14:paraId="648C07C7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6B13472A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// Signals</w:t>
      </w:r>
    </w:p>
    <w:p w14:paraId="5D9E095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reg clk;</w:t>
      </w:r>
    </w:p>
    <w:p w14:paraId="12D9752D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reg reset;</w:t>
      </w:r>
    </w:p>
    <w:p w14:paraId="3B70EAA8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reg inp;</w:t>
      </w:r>
    </w:p>
    <w:p w14:paraId="75E7086B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wire out;</w:t>
      </w:r>
    </w:p>
    <w:p w14:paraId="3B3AE576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5D81AB9E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// Instantiate FSM</w:t>
      </w:r>
    </w:p>
    <w:p w14:paraId="52A1BEBD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FSM uut (</w:t>
      </w:r>
    </w:p>
    <w:p w14:paraId="221F398B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.clk(clk),</w:t>
      </w:r>
    </w:p>
    <w:p w14:paraId="22EF5E04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.reset(reset),</w:t>
      </w:r>
    </w:p>
    <w:p w14:paraId="53F69518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.inp(inp),</w:t>
      </w:r>
    </w:p>
    <w:p w14:paraId="35C2AB2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.out(out)</w:t>
      </w:r>
    </w:p>
    <w:p w14:paraId="082D1DE3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);</w:t>
      </w:r>
    </w:p>
    <w:p w14:paraId="45E046B6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48058544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// Clock generation</w:t>
      </w:r>
    </w:p>
    <w:p w14:paraId="16D650AE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always #((CLK_PERIOD)/2) clk = ~clk;</w:t>
      </w:r>
    </w:p>
    <w:p w14:paraId="36E1E7EC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138B11DE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// Initial stimulus</w:t>
      </w:r>
    </w:p>
    <w:p w14:paraId="59392FEA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initial begin</w:t>
      </w:r>
    </w:p>
    <w:p w14:paraId="01EFFBAE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clk = 0;</w:t>
      </w:r>
    </w:p>
    <w:p w14:paraId="6E96E340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reset = 1;</w:t>
      </w:r>
    </w:p>
    <w:p w14:paraId="2D99126D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inp = 0;</w:t>
      </w:r>
    </w:p>
    <w:p w14:paraId="6464BA0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0741CE54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// Reset FSM</w:t>
      </w:r>
    </w:p>
    <w:p w14:paraId="029524F1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#20 reset = 0;</w:t>
      </w:r>
    </w:p>
    <w:p w14:paraId="2EB6DC6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38327E17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// Test case 1</w:t>
      </w:r>
    </w:p>
    <w:p w14:paraId="041C0FF3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1;  // Transition A -&gt; C</w:t>
      </w:r>
    </w:p>
    <w:p w14:paraId="439C9DB7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0;  // Stay in C</w:t>
      </w:r>
    </w:p>
    <w:p w14:paraId="6A5B576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1;  // Transition C -&gt; C</w:t>
      </w:r>
    </w:p>
    <w:p w14:paraId="4D35407E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0;  // Transition C -&gt; E</w:t>
      </w:r>
    </w:p>
    <w:p w14:paraId="0EF80A74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1;  // Transition E -&gt; D</w:t>
      </w:r>
    </w:p>
    <w:p w14:paraId="5CB5AE1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inp = 0;  // Transition D -&gt; End</w:t>
      </w:r>
    </w:p>
    <w:p w14:paraId="40E4EA7F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2904D5D1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// Add more test cases as needed</w:t>
      </w:r>
    </w:p>
    <w:p w14:paraId="398B77EF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</w:p>
    <w:p w14:paraId="3684F0D4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// End simulation</w:t>
      </w:r>
    </w:p>
    <w:p w14:paraId="2517C929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    #10 $finish;</w:t>
      </w:r>
    </w:p>
    <w:p w14:paraId="1C8D0310" w14:textId="777777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 xml:space="preserve">    end</w:t>
      </w:r>
    </w:p>
    <w:p w14:paraId="092ABB6C" w14:textId="71188E77" w:rsidR="00ED7F31" w:rsidRPr="009D16BE" w:rsidRDefault="00ED7F31" w:rsidP="00ED7F31">
      <w:pPr>
        <w:jc w:val="both"/>
        <w:rPr>
          <w:rFonts w:ascii="Consolas" w:hAnsi="Consolas"/>
          <w:sz w:val="20"/>
          <w:szCs w:val="20"/>
        </w:rPr>
      </w:pPr>
      <w:r w:rsidRPr="009D16BE">
        <w:rPr>
          <w:rFonts w:ascii="Consolas" w:hAnsi="Consolas"/>
          <w:sz w:val="20"/>
          <w:szCs w:val="20"/>
        </w:rPr>
        <w:t>endmodule</w:t>
      </w:r>
    </w:p>
    <w:p w14:paraId="65CD6CEF" w14:textId="77777777" w:rsidR="00ED7F31" w:rsidRDefault="00ED7F31" w:rsidP="001C1212">
      <w:pPr>
        <w:jc w:val="both"/>
        <w:sectPr w:rsidR="00ED7F31" w:rsidSect="00ED7F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C68C6A" w14:textId="1040B29B" w:rsidR="00535A03" w:rsidRDefault="00535A03" w:rsidP="001C1212">
      <w:pPr>
        <w:jc w:val="both"/>
      </w:pPr>
      <w:r>
        <w:lastRenderedPageBreak/>
        <w:t>3. Develop the FSM state diagram for the Sequence Recognizer to Identify the sequence 1001, regardless of where it occurs in a longer sequence. Implement this circuit using Verilog. Develop the testbench to test this circuit.</w:t>
      </w:r>
    </w:p>
    <w:p w14:paraId="13E479D9" w14:textId="77777777" w:rsidR="00ED7F31" w:rsidRPr="00ED7F31" w:rsidRDefault="00ED7F31" w:rsidP="00ED7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7"/>
          <w:szCs w:val="27"/>
          <w:lang w:eastAsia="zh-CN"/>
        </w:rPr>
        <w:t>1. FSM State Diagram</w:t>
      </w:r>
    </w:p>
    <w:p w14:paraId="3F23418A" w14:textId="77777777" w:rsidR="00ED7F31" w:rsidRPr="00ED7F31" w:rsidRDefault="00ED7F31" w:rsidP="00ED7F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>The FSM for recognizing the sequence "1001" can be designed as follows:</w:t>
      </w:r>
    </w:p>
    <w:p w14:paraId="46961E74" w14:textId="77777777" w:rsidR="00ED7F31" w:rsidRPr="00ED7F31" w:rsidRDefault="00ED7F31" w:rsidP="00ED7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States:</w:t>
      </w:r>
    </w:p>
    <w:p w14:paraId="081B2162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S0: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Initial state, waiting for the first '1'.</w:t>
      </w:r>
    </w:p>
    <w:p w14:paraId="13DC6CE5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S1: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Detected '1'.</w:t>
      </w:r>
    </w:p>
    <w:p w14:paraId="0A4A3AD4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S2: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Detected '10'.</w:t>
      </w:r>
    </w:p>
    <w:p w14:paraId="5CBF7BE1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S3: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Detected '100'.</w:t>
      </w:r>
    </w:p>
    <w:p w14:paraId="39004EAA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S4: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Detected '1001' (sequence detected).</w:t>
      </w:r>
    </w:p>
    <w:p w14:paraId="5BD6A71F" w14:textId="77777777" w:rsidR="00ED7F31" w:rsidRPr="00ED7F31" w:rsidRDefault="00ED7F31" w:rsidP="00ED7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Transitions:</w:t>
      </w:r>
    </w:p>
    <w:p w14:paraId="54D64885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From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S0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, transition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S1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input '1'.</w:t>
      </w:r>
    </w:p>
    <w:p w14:paraId="3BA9049D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From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S1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, transition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S2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input '0'.</w:t>
      </w:r>
    </w:p>
    <w:p w14:paraId="5E22BCE5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From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S2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, transition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S3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input '0'.</w:t>
      </w:r>
    </w:p>
    <w:p w14:paraId="75B5906E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From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S3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, transition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S4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input '1'.</w:t>
      </w:r>
    </w:p>
    <w:p w14:paraId="5172B3BC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From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S4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, transition back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S1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input '1' to detect subsequent occurrences.</w:t>
      </w:r>
    </w:p>
    <w:p w14:paraId="3866232A" w14:textId="77777777" w:rsidR="00ED7F31" w:rsidRPr="00ED7F31" w:rsidRDefault="00ED7F31" w:rsidP="00ED7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Reset Condition:</w:t>
      </w:r>
    </w:p>
    <w:p w14:paraId="415FE35D" w14:textId="77777777" w:rsidR="00ED7F31" w:rsidRPr="00ED7F31" w:rsidRDefault="00ED7F31" w:rsidP="00ED7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Reset to </w:t>
      </w:r>
      <w:r w:rsidRPr="00ED7F31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S0</w:t>
      </w:r>
      <w:r w:rsidRPr="00ED7F31">
        <w:rPr>
          <w:rFonts w:ascii="Times New Roman" w:eastAsia="Times New Roman" w:hAnsi="Times New Roman"/>
          <w:sz w:val="24"/>
          <w:szCs w:val="24"/>
          <w:lang w:eastAsia="zh-CN"/>
        </w:rPr>
        <w:t xml:space="preserve"> on any other input or if no further '1' is detected after '1001'.</w:t>
      </w:r>
    </w:p>
    <w:p w14:paraId="16A25036" w14:textId="4E4AC673" w:rsidR="00ED7F31" w:rsidRPr="00ED7F31" w:rsidRDefault="00ED7F31" w:rsidP="00ED7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7"/>
          <w:szCs w:val="27"/>
          <w:lang w:eastAsia="zh-CN"/>
        </w:rPr>
        <w:t>2. Verilog Implementation</w:t>
      </w:r>
    </w:p>
    <w:p w14:paraId="61B800D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module SequenceRecognizer(</w:t>
      </w:r>
    </w:p>
    <w:p w14:paraId="6B0637F6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input wire clk,          // Clock input</w:t>
      </w:r>
    </w:p>
    <w:p w14:paraId="689DC71C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input wire reset,        // Reset input</w:t>
      </w:r>
    </w:p>
    <w:p w14:paraId="07EC68FF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input wire data_in,      // Input data stream (1-bit)</w:t>
      </w:r>
    </w:p>
    <w:p w14:paraId="1384C0B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output reg sequence_detected // Output indicating sequence detected</w:t>
      </w:r>
    </w:p>
    <w:p w14:paraId="66E25AF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);</w:t>
      </w:r>
    </w:p>
    <w:p w14:paraId="14C97753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0FF375B6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// Define FSM states</w:t>
      </w:r>
    </w:p>
    <w:p w14:paraId="09F7705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typedef enum logic [2:0] {</w:t>
      </w:r>
    </w:p>
    <w:p w14:paraId="749D1C9B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S0, S1, S2, S3, S4</w:t>
      </w:r>
    </w:p>
    <w:p w14:paraId="4A5F5B32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} state_type;</w:t>
      </w:r>
    </w:p>
    <w:p w14:paraId="473A74C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289F4B3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// State and next state variables</w:t>
      </w:r>
    </w:p>
    <w:p w14:paraId="0216458C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lastRenderedPageBreak/>
        <w:t>reg [2:0] state, next_state;</w:t>
      </w:r>
    </w:p>
    <w:p w14:paraId="2B76ABE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02AE996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// Sequential logic: state transition and output logic</w:t>
      </w:r>
    </w:p>
    <w:p w14:paraId="7F403AB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always @(posedge clk or posedge reset) begin</w:t>
      </w:r>
    </w:p>
    <w:p w14:paraId="5E197C1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if (reset) begin</w:t>
      </w:r>
    </w:p>
    <w:p w14:paraId="12B94CD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state &lt;= S0; // Reset to initial state</w:t>
      </w:r>
    </w:p>
    <w:p w14:paraId="69C6154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sequence_detected &lt;= 0; // Reset output</w:t>
      </w:r>
    </w:p>
    <w:p w14:paraId="6F2ADC3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end else begin</w:t>
      </w:r>
    </w:p>
    <w:p w14:paraId="5A50311B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state &lt;= next_state;</w:t>
      </w:r>
    </w:p>
    <w:p w14:paraId="5178B8F1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sequence_detected &lt;= (state == S4); // Output '1' when sequence detected</w:t>
      </w:r>
    </w:p>
    <w:p w14:paraId="1F5BD11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end</w:t>
      </w:r>
    </w:p>
    <w:p w14:paraId="20721E0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end</w:t>
      </w:r>
    </w:p>
    <w:p w14:paraId="54F6B9E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18459D38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// Combinational logic: next state and state transition conditions</w:t>
      </w:r>
    </w:p>
    <w:p w14:paraId="41AD34D3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always @(*) begin</w:t>
      </w:r>
    </w:p>
    <w:p w14:paraId="2CD0676F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case (state)</w:t>
      </w:r>
    </w:p>
    <w:p w14:paraId="521CCC9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S0: next_state = (data_in == 1) ? S1 : S0;</w:t>
      </w:r>
    </w:p>
    <w:p w14:paraId="35E095D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S1: next_state = (data_in == 0) ? S2 : S1;</w:t>
      </w:r>
    </w:p>
    <w:p w14:paraId="03E137AB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S2: next_state = (data_in == 0) ? S3 : S0;</w:t>
      </w:r>
    </w:p>
    <w:p w14:paraId="7221577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S3: next_state = (data_in == 1) ? S4 : S0;</w:t>
      </w:r>
    </w:p>
    <w:p w14:paraId="042445FF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S4: next_state = (data_in == 1) ? S1 : S0;</w:t>
      </w:r>
    </w:p>
    <w:p w14:paraId="7E9E0719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default: next_state = S0;</w:t>
      </w:r>
    </w:p>
    <w:p w14:paraId="0F83448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endcase</w:t>
      </w:r>
    </w:p>
    <w:p w14:paraId="39E84E4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end</w:t>
      </w:r>
    </w:p>
    <w:p w14:paraId="2010AB5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7345D172" w14:textId="535E735E" w:rsid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endmodule</w:t>
      </w:r>
    </w:p>
    <w:p w14:paraId="697CAF6B" w14:textId="77777777" w:rsidR="00ED7F31" w:rsidRDefault="00ED7F31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59800AB" w14:textId="6F6286A4" w:rsidR="00535A03" w:rsidRDefault="00ED7F31" w:rsidP="00ED7F31">
      <w:pPr>
        <w:rPr>
          <w:rFonts w:ascii="Times New Roman" w:eastAsia="Times New Roman" w:hAnsi="Times New Roman"/>
          <w:b/>
          <w:bCs/>
          <w:sz w:val="27"/>
          <w:szCs w:val="27"/>
          <w:lang w:eastAsia="zh-CN"/>
        </w:rPr>
      </w:pPr>
      <w:r w:rsidRPr="00ED7F31">
        <w:rPr>
          <w:rFonts w:ascii="Times New Roman" w:eastAsia="Times New Roman" w:hAnsi="Times New Roman"/>
          <w:b/>
          <w:bCs/>
          <w:sz w:val="27"/>
          <w:szCs w:val="27"/>
          <w:lang w:eastAsia="zh-CN"/>
        </w:rPr>
        <w:lastRenderedPageBreak/>
        <w:t>3. Testbench for Verification</w:t>
      </w:r>
    </w:p>
    <w:p w14:paraId="30092E5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module testbench;</w:t>
      </w:r>
    </w:p>
    <w:p w14:paraId="6B439253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1A51686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Parameters</w:t>
      </w:r>
    </w:p>
    <w:p w14:paraId="401DE5D8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parameter CLK_PERIOD = 10; // Clock period in ns</w:t>
      </w:r>
    </w:p>
    <w:p w14:paraId="5607676F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7517F09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Signals</w:t>
      </w:r>
    </w:p>
    <w:p w14:paraId="327637A3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reg clk;</w:t>
      </w:r>
    </w:p>
    <w:p w14:paraId="7C412D12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reg reset;</w:t>
      </w:r>
    </w:p>
    <w:p w14:paraId="6B6B08F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reg data_in;</w:t>
      </w:r>
    </w:p>
    <w:p w14:paraId="0443EEA2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wire sequence_detected;</w:t>
      </w:r>
    </w:p>
    <w:p w14:paraId="3D267CE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0893027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Instantiate the Sequence Recognizer</w:t>
      </w:r>
    </w:p>
    <w:p w14:paraId="0AD24076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SequenceRecognizer dut (</w:t>
      </w:r>
    </w:p>
    <w:p w14:paraId="3EFFAF4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.clk(clk),</w:t>
      </w:r>
    </w:p>
    <w:p w14:paraId="71F52544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.reset(reset),</w:t>
      </w:r>
    </w:p>
    <w:p w14:paraId="64A38B0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.data_in(data_in),</w:t>
      </w:r>
    </w:p>
    <w:p w14:paraId="711A5A8B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.sequence_detected(sequence_detected)</w:t>
      </w:r>
    </w:p>
    <w:p w14:paraId="1B108B1F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);</w:t>
      </w:r>
    </w:p>
    <w:p w14:paraId="64B5EB38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320D9DB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Clock generation</w:t>
      </w:r>
    </w:p>
    <w:p w14:paraId="4F6804D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always #((CLK_PERIOD)/2) clk = ~clk;</w:t>
      </w:r>
    </w:p>
    <w:p w14:paraId="648E8F02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4C1136F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Initial reset</w:t>
      </w:r>
    </w:p>
    <w:p w14:paraId="4B756EA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initial begin</w:t>
      </w:r>
    </w:p>
    <w:p w14:paraId="7322D1DC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clk = 0;</w:t>
      </w:r>
    </w:p>
    <w:p w14:paraId="19D9D2EB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reset = 1;</w:t>
      </w:r>
    </w:p>
    <w:p w14:paraId="547D4DB9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lastRenderedPageBreak/>
        <w:t xml:space="preserve">        data_in = 0;</w:t>
      </w:r>
    </w:p>
    <w:p w14:paraId="661B8F91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#20 reset = 0;</w:t>
      </w:r>
    </w:p>
    <w:p w14:paraId="4A5F93F4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end</w:t>
      </w:r>
    </w:p>
    <w:p w14:paraId="4FBBCF28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7307115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// Test case</w:t>
      </w:r>
    </w:p>
    <w:p w14:paraId="713202D6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initial begin</w:t>
      </w:r>
    </w:p>
    <w:p w14:paraId="26A3B4D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// Sequence "1001" at different positions</w:t>
      </w:r>
    </w:p>
    <w:p w14:paraId="715E7C7E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#30 data_in = 1; // S0 -&gt; S1</w:t>
      </w:r>
    </w:p>
    <w:p w14:paraId="50DAD16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#10 data_in = 0; // S1 -&gt; S2</w:t>
      </w:r>
    </w:p>
    <w:p w14:paraId="75A132EA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#10 data_in = 0; // S2 -&gt; S3</w:t>
      </w:r>
    </w:p>
    <w:p w14:paraId="442B1F90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#10 data_in = 1; // S3 -&gt; S4, sequence detected</w:t>
      </w:r>
    </w:p>
    <w:p w14:paraId="4566A829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#100 data_in = 1; // S4 -&gt; S1 (new occurrence)</w:t>
      </w:r>
    </w:p>
    <w:p w14:paraId="0E4E065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6256CC9D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// Add more test cases as needed</w:t>
      </w:r>
    </w:p>
    <w:p w14:paraId="36F49108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// Ensure to reset and test for sequences not containing "1001"</w:t>
      </w:r>
    </w:p>
    <w:p w14:paraId="5F6CAC42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// and edge cases (e.g., sequence split across clock cycles)</w:t>
      </w:r>
    </w:p>
    <w:p w14:paraId="67193D56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</w:t>
      </w:r>
    </w:p>
    <w:p w14:paraId="4E52F28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    #100 $finish; // End simulation after sufficient time</w:t>
      </w:r>
    </w:p>
    <w:p w14:paraId="5F2EAFD5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 xml:space="preserve">    end</w:t>
      </w:r>
    </w:p>
    <w:p w14:paraId="1D1C5E37" w14:textId="77777777" w:rsidR="00ED7F31" w:rsidRPr="00ED7F31" w:rsidRDefault="00ED7F31" w:rsidP="00ED7F31">
      <w:pPr>
        <w:rPr>
          <w:rFonts w:ascii="Consolas" w:hAnsi="Consolas"/>
          <w:sz w:val="20"/>
          <w:szCs w:val="20"/>
        </w:rPr>
      </w:pPr>
    </w:p>
    <w:p w14:paraId="657085FA" w14:textId="645723AB" w:rsidR="00ED7F31" w:rsidRPr="00ED7F31" w:rsidRDefault="00ED7F31" w:rsidP="00ED7F31">
      <w:pPr>
        <w:rPr>
          <w:rFonts w:ascii="Consolas" w:hAnsi="Consolas"/>
          <w:sz w:val="20"/>
          <w:szCs w:val="20"/>
        </w:rPr>
      </w:pPr>
      <w:r w:rsidRPr="00ED7F31">
        <w:rPr>
          <w:rFonts w:ascii="Consolas" w:hAnsi="Consolas"/>
          <w:sz w:val="20"/>
          <w:szCs w:val="20"/>
        </w:rPr>
        <w:t>endmodule</w:t>
      </w:r>
    </w:p>
    <w:sectPr w:rsidR="00ED7F31" w:rsidRPr="00ED7F31" w:rsidSect="007146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2D1C570C"/>
    <w:multiLevelType w:val="multilevel"/>
    <w:tmpl w:val="6D1A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26184">
    <w:abstractNumId w:val="1"/>
  </w:num>
  <w:num w:numId="2" w16cid:durableId="860898339">
    <w:abstractNumId w:val="2"/>
  </w:num>
  <w:num w:numId="3" w16cid:durableId="398019727">
    <w:abstractNumId w:val="0"/>
  </w:num>
  <w:num w:numId="4" w16cid:durableId="107447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61"/>
    <w:rsid w:val="00047BCD"/>
    <w:rsid w:val="001C1212"/>
    <w:rsid w:val="00214E1B"/>
    <w:rsid w:val="00366090"/>
    <w:rsid w:val="00535A03"/>
    <w:rsid w:val="006C06F7"/>
    <w:rsid w:val="00714611"/>
    <w:rsid w:val="009D16BE"/>
    <w:rsid w:val="00BD6561"/>
    <w:rsid w:val="00BE4D76"/>
    <w:rsid w:val="00D070A7"/>
    <w:rsid w:val="00D46BD9"/>
    <w:rsid w:val="00E64AB6"/>
    <w:rsid w:val="00EB782D"/>
    <w:rsid w:val="00ED4D13"/>
    <w:rsid w:val="00E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6C4F"/>
  <w15:chartTrackingRefBased/>
  <w15:docId w15:val="{4E8DCAB7-AF91-4B39-A772-3083724C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561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D7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D6561"/>
    <w:pPr>
      <w:ind w:left="720"/>
    </w:pPr>
  </w:style>
  <w:style w:type="character" w:customStyle="1" w:styleId="fontstyle01">
    <w:name w:val="fontstyle01"/>
    <w:basedOn w:val="DefaultParagraphFont"/>
    <w:rsid w:val="00EB782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C06F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D7F31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D7F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ED7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05F-5CB3-48D6-9AD1-415EFECB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PHAM QUANG VINH</cp:lastModifiedBy>
  <cp:revision>3</cp:revision>
  <dcterms:created xsi:type="dcterms:W3CDTF">2024-07-07T03:33:00Z</dcterms:created>
  <dcterms:modified xsi:type="dcterms:W3CDTF">2024-07-07T03:33:00Z</dcterms:modified>
</cp:coreProperties>
</file>